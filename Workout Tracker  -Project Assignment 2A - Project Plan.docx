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BD2FE26" w14:textId="6EF49488" w:rsidR="00B156F6" w:rsidRPr="00B156F6" w:rsidRDefault="00B156F6" w:rsidP="00B156F6">
      <w:pPr>
        <w:suppressAutoHyphens w:val="0"/>
        <w:spacing w:before="100" w:beforeAutospacing="1" w:after="100" w:afterAutospacing="1"/>
        <w:rPr>
          <w:lang w:eastAsia="en-US"/>
        </w:rPr>
      </w:pPr>
      <w:r w:rsidRPr="00B156F6">
        <w:rPr>
          <w:b/>
          <w:bCs/>
          <w:lang w:eastAsia="en-US"/>
        </w:rPr>
        <w:t>Assignment 2 – JavaScript Frameworks</w:t>
      </w:r>
      <w:r w:rsidRPr="00B156F6">
        <w:rPr>
          <w:lang w:eastAsia="en-US"/>
        </w:rPr>
        <w:br/>
      </w:r>
      <w:r w:rsidRPr="00B156F6">
        <w:rPr>
          <w:b/>
          <w:bCs/>
          <w:lang w:eastAsia="en-US"/>
        </w:rPr>
        <w:t>Student Name:</w:t>
      </w:r>
    </w:p>
    <w:p w14:paraId="586CB193" w14:textId="77777777" w:rsidR="00B156F6" w:rsidRPr="00B156F6" w:rsidRDefault="00B156F6" w:rsidP="00B156F6">
      <w:pPr>
        <w:suppressAutoHyphens w:val="0"/>
        <w:spacing w:before="100" w:beforeAutospacing="1" w:after="100" w:afterAutospacing="1"/>
        <w:outlineLvl w:val="2"/>
        <w:rPr>
          <w:b/>
          <w:bCs/>
          <w:sz w:val="27"/>
          <w:szCs w:val="27"/>
          <w:lang w:eastAsia="en-US"/>
        </w:rPr>
      </w:pPr>
      <w:r w:rsidRPr="00B156F6">
        <w:rPr>
          <w:b/>
          <w:bCs/>
          <w:sz w:val="27"/>
          <w:szCs w:val="27"/>
          <w:lang w:eastAsia="en-US"/>
        </w:rPr>
        <w:t xml:space="preserve">Purpose of your application: </w:t>
      </w:r>
      <w:r w:rsidRPr="00B156F6">
        <w:rPr>
          <w:b/>
          <w:bCs/>
          <w:i/>
          <w:iCs/>
          <w:sz w:val="27"/>
          <w:szCs w:val="27"/>
          <w:lang w:eastAsia="en-US"/>
        </w:rPr>
        <w:t>(2 marks)</w:t>
      </w:r>
    </w:p>
    <w:p w14:paraId="5F6DEF38" w14:textId="03B4F46C" w:rsidR="00B156F6" w:rsidRPr="00B156F6" w:rsidRDefault="00B156F6" w:rsidP="00B156F6">
      <w:pPr>
        <w:suppressAutoHyphens w:val="0"/>
        <w:spacing w:before="100" w:beforeAutospacing="1" w:after="100" w:afterAutospacing="1"/>
        <w:rPr>
          <w:lang w:eastAsia="en-US"/>
        </w:rPr>
      </w:pPr>
      <w:r w:rsidRPr="00B156F6">
        <w:rPr>
          <w:lang w:eastAsia="en-US"/>
        </w:rPr>
        <w:t xml:space="preserve">My application will be a </w:t>
      </w:r>
      <w:r w:rsidRPr="00B156F6">
        <w:rPr>
          <w:b/>
          <w:bCs/>
          <w:lang w:eastAsia="en-US"/>
        </w:rPr>
        <w:t>Workout Tracker</w:t>
      </w:r>
      <w:r w:rsidRPr="00B156F6">
        <w:rPr>
          <w:lang w:eastAsia="en-US"/>
        </w:rPr>
        <w:t xml:space="preserve"> that allows users to log their daily workouts, including the type of exercise, duration, and calories burned.</w:t>
      </w:r>
    </w:p>
    <w:p w14:paraId="177F250B" w14:textId="77777777" w:rsidR="00B156F6" w:rsidRPr="00B156F6" w:rsidRDefault="00B156F6" w:rsidP="00B156F6">
      <w:pPr>
        <w:suppressAutoHyphens w:val="0"/>
        <w:spacing w:before="100" w:beforeAutospacing="1" w:after="100" w:afterAutospacing="1"/>
        <w:outlineLvl w:val="2"/>
        <w:rPr>
          <w:b/>
          <w:bCs/>
          <w:sz w:val="27"/>
          <w:szCs w:val="27"/>
          <w:lang w:eastAsia="en-US"/>
        </w:rPr>
      </w:pPr>
      <w:r w:rsidRPr="00B156F6">
        <w:rPr>
          <w:b/>
          <w:bCs/>
          <w:sz w:val="27"/>
          <w:szCs w:val="27"/>
          <w:lang w:eastAsia="en-US"/>
        </w:rPr>
        <w:t xml:space="preserve">Why will this application be useful? </w:t>
      </w:r>
      <w:r w:rsidRPr="00B156F6">
        <w:rPr>
          <w:b/>
          <w:bCs/>
          <w:i/>
          <w:iCs/>
          <w:sz w:val="27"/>
          <w:szCs w:val="27"/>
          <w:lang w:eastAsia="en-US"/>
        </w:rPr>
        <w:t>(2 marks)</w:t>
      </w:r>
    </w:p>
    <w:p w14:paraId="7C3D5ACC" w14:textId="48AF4537" w:rsidR="00B156F6" w:rsidRPr="00B156F6" w:rsidRDefault="00B156F6" w:rsidP="00B156F6">
      <w:pPr>
        <w:suppressAutoHyphens w:val="0"/>
        <w:spacing w:before="100" w:beforeAutospacing="1" w:after="100" w:afterAutospacing="1"/>
        <w:rPr>
          <w:lang w:eastAsia="en-US"/>
        </w:rPr>
      </w:pPr>
      <w:r w:rsidRPr="00B156F6">
        <w:rPr>
          <w:lang w:eastAsia="en-US"/>
        </w:rPr>
        <w:t>This application will help users monitor their fitness progress, set goals, and stay consistent with their workout routines. It will also provide a centralized space to view their exercise history and make improvements over time.</w:t>
      </w:r>
    </w:p>
    <w:p w14:paraId="58D14F40" w14:textId="77777777" w:rsidR="00B156F6" w:rsidRPr="00B156F6" w:rsidRDefault="00B156F6" w:rsidP="00B156F6">
      <w:pPr>
        <w:suppressAutoHyphens w:val="0"/>
        <w:spacing w:before="100" w:beforeAutospacing="1" w:after="100" w:afterAutospacing="1"/>
        <w:outlineLvl w:val="2"/>
        <w:rPr>
          <w:b/>
          <w:bCs/>
          <w:sz w:val="27"/>
          <w:szCs w:val="27"/>
          <w:lang w:eastAsia="en-US"/>
        </w:rPr>
      </w:pPr>
      <w:r w:rsidRPr="00B156F6">
        <w:rPr>
          <w:b/>
          <w:bCs/>
          <w:sz w:val="27"/>
          <w:szCs w:val="27"/>
          <w:lang w:eastAsia="en-US"/>
        </w:rPr>
        <w:t xml:space="preserve">What additional feature are you going to implement? Which additional npm package(s) might you consider using? </w:t>
      </w:r>
      <w:r w:rsidRPr="00B156F6">
        <w:rPr>
          <w:b/>
          <w:bCs/>
          <w:i/>
          <w:iCs/>
          <w:sz w:val="27"/>
          <w:szCs w:val="27"/>
          <w:lang w:eastAsia="en-US"/>
        </w:rPr>
        <w:t>(2 marks)</w:t>
      </w:r>
    </w:p>
    <w:p w14:paraId="70DA2FED" w14:textId="64C3B949" w:rsidR="00B156F6" w:rsidRPr="00B156F6" w:rsidRDefault="00B156F6" w:rsidP="00B156F6">
      <w:pPr>
        <w:suppressAutoHyphens w:val="0"/>
        <w:spacing w:before="100" w:beforeAutospacing="1" w:after="100" w:afterAutospacing="1"/>
        <w:rPr>
          <w:lang w:eastAsia="en-US"/>
        </w:rPr>
      </w:pPr>
      <w:r w:rsidRPr="00B156F6">
        <w:rPr>
          <w:lang w:eastAsia="en-US"/>
        </w:rPr>
        <w:t xml:space="preserve">I plan to implement a </w:t>
      </w:r>
      <w:r w:rsidRPr="00B156F6">
        <w:rPr>
          <w:b/>
          <w:bCs/>
          <w:lang w:eastAsia="en-US"/>
        </w:rPr>
        <w:t>keyword search</w:t>
      </w:r>
      <w:r w:rsidRPr="00B156F6">
        <w:rPr>
          <w:lang w:eastAsia="en-US"/>
        </w:rPr>
        <w:t xml:space="preserve"> functionality that allows users to quickly find workouts by exercise name.</w:t>
      </w:r>
    </w:p>
    <w:p w14:paraId="6D5E38A8" w14:textId="5F35A179" w:rsidR="00B156F6" w:rsidRPr="00B156F6" w:rsidRDefault="00B156F6" w:rsidP="00B156F6">
      <w:pPr>
        <w:numPr>
          <w:ilvl w:val="0"/>
          <w:numId w:val="21"/>
        </w:numPr>
        <w:suppressAutoHyphens w:val="0"/>
        <w:spacing w:before="100" w:beforeAutospacing="1" w:after="100" w:afterAutospacing="1"/>
        <w:rPr>
          <w:lang w:eastAsia="en-US"/>
        </w:rPr>
      </w:pPr>
      <w:r w:rsidRPr="00B156F6">
        <w:rPr>
          <w:lang w:eastAsia="en-US"/>
        </w:rPr>
        <w:t xml:space="preserve">I might use the </w:t>
      </w:r>
      <w:r w:rsidRPr="00B156F6">
        <w:rPr>
          <w:rFonts w:ascii="Courier New" w:hAnsi="Courier New" w:cs="Courier New"/>
          <w:sz w:val="20"/>
          <w:szCs w:val="20"/>
          <w:lang w:eastAsia="en-US"/>
        </w:rPr>
        <w:t>fuzzy-searching</w:t>
      </w:r>
      <w:r w:rsidRPr="00B156F6">
        <w:rPr>
          <w:lang w:eastAsia="en-US"/>
        </w:rPr>
        <w:t xml:space="preserve"> npm package to make the search feature more efficient and user-friendly.</w:t>
      </w:r>
    </w:p>
    <w:p w14:paraId="52B06829" w14:textId="77777777" w:rsidR="00B156F6" w:rsidRPr="00B156F6" w:rsidRDefault="00B156F6" w:rsidP="00B156F6">
      <w:pPr>
        <w:suppressAutoHyphens w:val="0"/>
        <w:spacing w:before="100" w:beforeAutospacing="1" w:after="100" w:afterAutospacing="1"/>
        <w:outlineLvl w:val="2"/>
        <w:rPr>
          <w:b/>
          <w:bCs/>
          <w:sz w:val="27"/>
          <w:szCs w:val="27"/>
          <w:lang w:eastAsia="en-US"/>
        </w:rPr>
      </w:pPr>
      <w:r w:rsidRPr="00B156F6">
        <w:rPr>
          <w:b/>
          <w:bCs/>
          <w:sz w:val="27"/>
          <w:szCs w:val="27"/>
          <w:lang w:eastAsia="en-US"/>
        </w:rPr>
        <w:t xml:space="preserve">How will you do the CSS – your own / a framework / both? Why? </w:t>
      </w:r>
      <w:r w:rsidRPr="00B156F6">
        <w:rPr>
          <w:b/>
          <w:bCs/>
          <w:i/>
          <w:iCs/>
          <w:sz w:val="27"/>
          <w:szCs w:val="27"/>
          <w:lang w:eastAsia="en-US"/>
        </w:rPr>
        <w:t>(2 marks)</w:t>
      </w:r>
    </w:p>
    <w:p w14:paraId="5498D2B9" w14:textId="77777777" w:rsidR="00B156F6" w:rsidRPr="00B156F6" w:rsidRDefault="00B156F6" w:rsidP="00B156F6">
      <w:pPr>
        <w:suppressAutoHyphens w:val="0"/>
        <w:spacing w:before="100" w:beforeAutospacing="1" w:after="100" w:afterAutospacing="1"/>
        <w:rPr>
          <w:lang w:eastAsia="en-US"/>
        </w:rPr>
      </w:pPr>
      <w:r w:rsidRPr="00B156F6">
        <w:rPr>
          <w:lang w:eastAsia="en-US"/>
        </w:rPr>
        <w:t xml:space="preserve">I will use </w:t>
      </w:r>
      <w:r w:rsidRPr="00B156F6">
        <w:rPr>
          <w:b/>
          <w:bCs/>
          <w:lang w:eastAsia="en-US"/>
        </w:rPr>
        <w:t>Bootstrap</w:t>
      </w:r>
      <w:r w:rsidRPr="00B156F6">
        <w:rPr>
          <w:lang w:eastAsia="en-US"/>
        </w:rPr>
        <w:t xml:space="preserve"> for quick and responsive design combined with </w:t>
      </w:r>
      <w:r w:rsidRPr="00B156F6">
        <w:rPr>
          <w:b/>
          <w:bCs/>
          <w:lang w:eastAsia="en-US"/>
        </w:rPr>
        <w:t>custom CSS</w:t>
      </w:r>
      <w:r w:rsidRPr="00B156F6">
        <w:rPr>
          <w:lang w:eastAsia="en-US"/>
        </w:rPr>
        <w:t xml:space="preserve"> for specific styling needs. This approach ensures a professional look while allowing customization to match the unique theme of the application.</w:t>
      </w:r>
    </w:p>
    <w:p w14:paraId="40B59000" w14:textId="77777777" w:rsidR="007B4E9C" w:rsidRPr="007B4E9C" w:rsidRDefault="007B4E9C" w:rsidP="005A6D73">
      <w:pPr>
        <w:jc w:val="both"/>
        <w:rPr>
          <w:rFonts w:ascii="Cambria" w:hAnsi="Cambria" w:cs="Cambria"/>
          <w:b/>
        </w:rPr>
      </w:pPr>
    </w:p>
    <w:sectPr w:rsidR="007B4E9C" w:rsidRPr="007B4E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C40231" w14:textId="77777777" w:rsidR="00FA3658" w:rsidRDefault="00FA3658">
      <w:r>
        <w:separator/>
      </w:r>
    </w:p>
  </w:endnote>
  <w:endnote w:type="continuationSeparator" w:id="0">
    <w:p w14:paraId="6EB63D86" w14:textId="77777777" w:rsidR="00FA3658" w:rsidRDefault="00FA3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C70031" w14:textId="77777777" w:rsidR="007711AF" w:rsidRDefault="007711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78D7C3" w14:textId="5E5206ED" w:rsidR="002569BC" w:rsidRDefault="002569BC">
    <w:pPr>
      <w:pStyle w:val="Footer"/>
      <w:jc w:val="center"/>
    </w:pPr>
    <w:r>
      <w:rPr>
        <w:rFonts w:ascii="Cambria" w:hAnsi="Cambria" w:cs="Cambria"/>
      </w:rPr>
      <w:t xml:space="preserve">Page </w:t>
    </w:r>
    <w:r>
      <w:rPr>
        <w:rFonts w:cs="Cambria"/>
      </w:rPr>
      <w:fldChar w:fldCharType="begin"/>
    </w:r>
    <w:r>
      <w:rPr>
        <w:rFonts w:cs="Cambria"/>
      </w:rPr>
      <w:instrText xml:space="preserve"> PAGE </w:instrText>
    </w:r>
    <w:r>
      <w:rPr>
        <w:rFonts w:cs="Cambria"/>
      </w:rPr>
      <w:fldChar w:fldCharType="separate"/>
    </w:r>
    <w:r w:rsidR="008F7E0D">
      <w:rPr>
        <w:rFonts w:cs="Cambria"/>
        <w:noProof/>
      </w:rPr>
      <w:t>1</w:t>
    </w:r>
    <w:r>
      <w:rPr>
        <w:rFonts w:cs="Cambria"/>
      </w:rPr>
      <w:fldChar w:fldCharType="end"/>
    </w:r>
    <w:r>
      <w:rPr>
        <w:rFonts w:ascii="Cambria" w:hAnsi="Cambria" w:cs="Cambria"/>
      </w:rPr>
      <w:t xml:space="preserve"> of </w:t>
    </w:r>
    <w:r>
      <w:rPr>
        <w:rFonts w:cs="Cambria"/>
      </w:rPr>
      <w:fldChar w:fldCharType="begin"/>
    </w:r>
    <w:r>
      <w:rPr>
        <w:rFonts w:cs="Cambria"/>
      </w:rPr>
      <w:instrText xml:space="preserve"> NUMPAGES \*Arabic </w:instrText>
    </w:r>
    <w:r>
      <w:rPr>
        <w:rFonts w:cs="Cambria"/>
      </w:rPr>
      <w:fldChar w:fldCharType="separate"/>
    </w:r>
    <w:r w:rsidR="008F7E0D">
      <w:rPr>
        <w:rFonts w:cs="Cambria"/>
        <w:noProof/>
      </w:rPr>
      <w:t>1</w:t>
    </w:r>
    <w:r>
      <w:rPr>
        <w:rFonts w:cs="Cambri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4FAC27" w14:textId="77777777" w:rsidR="007711AF" w:rsidRDefault="007711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9E4234" w14:textId="77777777" w:rsidR="00FA3658" w:rsidRDefault="00FA3658">
      <w:r>
        <w:separator/>
      </w:r>
    </w:p>
  </w:footnote>
  <w:footnote w:type="continuationSeparator" w:id="0">
    <w:p w14:paraId="550E81E3" w14:textId="77777777" w:rsidR="00FA3658" w:rsidRDefault="00FA36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CACAC9" w14:textId="77777777" w:rsidR="007711AF" w:rsidRDefault="007711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75B94F" w14:textId="3C14A4BF" w:rsidR="002569BC" w:rsidRDefault="002569BC">
    <w:pPr>
      <w:pStyle w:val="Header"/>
      <w:rPr>
        <w:rFonts w:ascii="Cambria" w:hAnsi="Cambria" w:cs="Cambria"/>
        <w:color w:val="808080"/>
        <w:sz w:val="22"/>
      </w:rPr>
    </w:pPr>
    <w:r>
      <w:rPr>
        <w:rFonts w:ascii="Cambria" w:hAnsi="Cambria" w:cs="Cambria"/>
        <w:b/>
        <w:bCs/>
        <w:color w:val="808080"/>
        <w:sz w:val="22"/>
      </w:rPr>
      <w:t>COMP 2</w:t>
    </w:r>
    <w:r w:rsidR="00E805F1">
      <w:rPr>
        <w:rFonts w:ascii="Cambria" w:hAnsi="Cambria" w:cs="Cambria"/>
        <w:b/>
        <w:bCs/>
        <w:color w:val="808080"/>
        <w:sz w:val="22"/>
      </w:rPr>
      <w:t>068</w:t>
    </w:r>
    <w:r>
      <w:rPr>
        <w:rFonts w:ascii="Cambria" w:hAnsi="Cambria" w:cs="Cambria"/>
        <w:b/>
        <w:bCs/>
        <w:color w:val="808080"/>
        <w:sz w:val="22"/>
      </w:rPr>
      <w:t xml:space="preserve"> Assignment </w:t>
    </w:r>
    <w:r w:rsidR="004B5936">
      <w:rPr>
        <w:rFonts w:ascii="Cambria" w:hAnsi="Cambria" w:cs="Cambria"/>
        <w:b/>
        <w:bCs/>
        <w:color w:val="808080"/>
        <w:sz w:val="22"/>
      </w:rPr>
      <w:t>2</w:t>
    </w:r>
  </w:p>
  <w:p w14:paraId="4B47ADE8" w14:textId="411F2548" w:rsidR="002569BC" w:rsidRPr="009C0510" w:rsidRDefault="00990A59">
    <w:pPr>
      <w:pStyle w:val="Header"/>
      <w:rPr>
        <w:rFonts w:ascii="Cambria" w:hAnsi="Cambria" w:cs="Cambria"/>
        <w:color w:val="808080"/>
        <w:sz w:val="22"/>
      </w:rPr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19570612" wp14:editId="3C0BEC81">
              <wp:simplePos x="0" y="0"/>
              <wp:positionH relativeFrom="column">
                <wp:posOffset>0</wp:posOffset>
              </wp:positionH>
              <wp:positionV relativeFrom="paragraph">
                <wp:posOffset>167640</wp:posOffset>
              </wp:positionV>
              <wp:extent cx="5486400" cy="0"/>
              <wp:effectExtent l="9525" t="5715" r="9525" b="1333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360" cap="sq">
                        <a:solidFill>
                          <a:srgbClr val="80808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FF8BEA" id="Line 1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2pt" to="6in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" strokecolor="gray" strokeweight=".26mm">
              <v:stroke joinstyle="miter" endcap="square"/>
            </v:line>
          </w:pict>
        </mc:Fallback>
      </mc:AlternateContent>
    </w:r>
    <w:r w:rsidR="00E805F1">
      <w:rPr>
        <w:rFonts w:ascii="Cambria" w:hAnsi="Cambria" w:cs="Cambria"/>
        <w:color w:val="808080"/>
        <w:sz w:val="22"/>
      </w:rPr>
      <w:t>Eduardo Jaime</w:t>
    </w:r>
  </w:p>
  <w:p w14:paraId="17E78057" w14:textId="77777777" w:rsidR="002569BC" w:rsidRDefault="002569BC">
    <w:pPr>
      <w:pStyle w:val="Header"/>
    </w:pPr>
  </w:p>
  <w:p w14:paraId="44E75C5D" w14:textId="77777777" w:rsidR="007711AF" w:rsidRDefault="007711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3C3883" w14:textId="77777777" w:rsidR="007711AF" w:rsidRDefault="007711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Aria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1665E71"/>
    <w:multiLevelType w:val="hybridMultilevel"/>
    <w:tmpl w:val="AB6A8568"/>
    <w:lvl w:ilvl="0" w:tplc="7ED8AB1A">
      <w:numFmt w:val="bullet"/>
      <w:lvlText w:val="-"/>
      <w:lvlJc w:val="left"/>
      <w:pPr>
        <w:ind w:left="360" w:hanging="360"/>
      </w:pPr>
      <w:rPr>
        <w:rFonts w:ascii="Cambria" w:eastAsia="Times New Roman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DF36879"/>
    <w:multiLevelType w:val="hybridMultilevel"/>
    <w:tmpl w:val="8E7490E0"/>
    <w:lvl w:ilvl="0" w:tplc="811EE428">
      <w:numFmt w:val="bullet"/>
      <w:lvlText w:val="-"/>
      <w:lvlJc w:val="left"/>
      <w:pPr>
        <w:ind w:left="720" w:hanging="360"/>
      </w:pPr>
      <w:rPr>
        <w:rFonts w:ascii="Calibri" w:eastAsia="Times New Roman" w:hAnsi="Calibri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EE3C7F"/>
    <w:multiLevelType w:val="hybridMultilevel"/>
    <w:tmpl w:val="440E4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993BCA"/>
    <w:multiLevelType w:val="hybridMultilevel"/>
    <w:tmpl w:val="42AAC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075449"/>
    <w:multiLevelType w:val="hybridMultilevel"/>
    <w:tmpl w:val="BD4EF4A6"/>
    <w:lvl w:ilvl="0" w:tplc="F2ECE132">
      <w:numFmt w:val="bullet"/>
      <w:lvlText w:val="-"/>
      <w:lvlJc w:val="left"/>
      <w:pPr>
        <w:ind w:left="360" w:hanging="360"/>
      </w:pPr>
      <w:rPr>
        <w:rFonts w:ascii="Cambria" w:eastAsia="Times New Roman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E610D1"/>
    <w:multiLevelType w:val="hybridMultilevel"/>
    <w:tmpl w:val="9A4E3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61377E"/>
    <w:multiLevelType w:val="hybridMultilevel"/>
    <w:tmpl w:val="4644F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21309"/>
    <w:multiLevelType w:val="hybridMultilevel"/>
    <w:tmpl w:val="0CF42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1F39CC"/>
    <w:multiLevelType w:val="hybridMultilevel"/>
    <w:tmpl w:val="45C27DA6"/>
    <w:lvl w:ilvl="0" w:tplc="D6D081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CA5F96"/>
    <w:multiLevelType w:val="hybridMultilevel"/>
    <w:tmpl w:val="A91C2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684003"/>
    <w:multiLevelType w:val="hybridMultilevel"/>
    <w:tmpl w:val="B0F2ACD8"/>
    <w:lvl w:ilvl="0" w:tplc="B1BE6D54">
      <w:numFmt w:val="bullet"/>
      <w:lvlText w:val="-"/>
      <w:lvlJc w:val="left"/>
      <w:pPr>
        <w:ind w:left="720" w:hanging="360"/>
      </w:pPr>
      <w:rPr>
        <w:rFonts w:ascii="Cambria" w:eastAsia="Times New Roman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5053DD"/>
    <w:multiLevelType w:val="multilevel"/>
    <w:tmpl w:val="3584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F67CE5"/>
    <w:multiLevelType w:val="hybridMultilevel"/>
    <w:tmpl w:val="67826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2D5ADC"/>
    <w:multiLevelType w:val="hybridMultilevel"/>
    <w:tmpl w:val="E0886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203478">
    <w:abstractNumId w:val="0"/>
  </w:num>
  <w:num w:numId="2" w16cid:durableId="1560818461">
    <w:abstractNumId w:val="1"/>
  </w:num>
  <w:num w:numId="3" w16cid:durableId="1955866897">
    <w:abstractNumId w:val="2"/>
  </w:num>
  <w:num w:numId="4" w16cid:durableId="1795564271">
    <w:abstractNumId w:val="3"/>
  </w:num>
  <w:num w:numId="5" w16cid:durableId="1870489082">
    <w:abstractNumId w:val="4"/>
  </w:num>
  <w:num w:numId="6" w16cid:durableId="2144998870">
    <w:abstractNumId w:val="5"/>
  </w:num>
  <w:num w:numId="7" w16cid:durableId="743378317">
    <w:abstractNumId w:val="6"/>
  </w:num>
  <w:num w:numId="8" w16cid:durableId="1148129537">
    <w:abstractNumId w:val="9"/>
  </w:num>
  <w:num w:numId="9" w16cid:durableId="1914773859">
    <w:abstractNumId w:val="14"/>
  </w:num>
  <w:num w:numId="10" w16cid:durableId="1766992763">
    <w:abstractNumId w:val="19"/>
  </w:num>
  <w:num w:numId="11" w16cid:durableId="846216182">
    <w:abstractNumId w:val="12"/>
  </w:num>
  <w:num w:numId="12" w16cid:durableId="88087886">
    <w:abstractNumId w:val="13"/>
  </w:num>
  <w:num w:numId="13" w16cid:durableId="1209881718">
    <w:abstractNumId w:val="17"/>
  </w:num>
  <w:num w:numId="14" w16cid:durableId="332219105">
    <w:abstractNumId w:val="15"/>
  </w:num>
  <w:num w:numId="15" w16cid:durableId="1993215804">
    <w:abstractNumId w:val="7"/>
  </w:num>
  <w:num w:numId="16" w16cid:durableId="1152525317">
    <w:abstractNumId w:val="8"/>
  </w:num>
  <w:num w:numId="17" w16cid:durableId="547423574">
    <w:abstractNumId w:val="20"/>
  </w:num>
  <w:num w:numId="18" w16cid:durableId="683170467">
    <w:abstractNumId w:val="10"/>
  </w:num>
  <w:num w:numId="19" w16cid:durableId="776366113">
    <w:abstractNumId w:val="11"/>
  </w:num>
  <w:num w:numId="20" w16cid:durableId="1184858038">
    <w:abstractNumId w:val="16"/>
  </w:num>
  <w:num w:numId="21" w16cid:durableId="5855024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AD9"/>
    <w:rsid w:val="0001368B"/>
    <w:rsid w:val="0003057A"/>
    <w:rsid w:val="00031CED"/>
    <w:rsid w:val="00063E52"/>
    <w:rsid w:val="000A1631"/>
    <w:rsid w:val="000C4A9F"/>
    <w:rsid w:val="000D7641"/>
    <w:rsid w:val="00102A5E"/>
    <w:rsid w:val="001060AD"/>
    <w:rsid w:val="00112A45"/>
    <w:rsid w:val="0012090F"/>
    <w:rsid w:val="00145121"/>
    <w:rsid w:val="00160674"/>
    <w:rsid w:val="0016382E"/>
    <w:rsid w:val="00177AF8"/>
    <w:rsid w:val="00181AFB"/>
    <w:rsid w:val="00194144"/>
    <w:rsid w:val="001A3BB8"/>
    <w:rsid w:val="001B11F0"/>
    <w:rsid w:val="001D7896"/>
    <w:rsid w:val="001E20CE"/>
    <w:rsid w:val="001F784F"/>
    <w:rsid w:val="001F7A83"/>
    <w:rsid w:val="00207259"/>
    <w:rsid w:val="00223F92"/>
    <w:rsid w:val="00234007"/>
    <w:rsid w:val="002569BC"/>
    <w:rsid w:val="002863FD"/>
    <w:rsid w:val="002C6CD1"/>
    <w:rsid w:val="002E1DB1"/>
    <w:rsid w:val="00316B8B"/>
    <w:rsid w:val="00341DC0"/>
    <w:rsid w:val="003643BC"/>
    <w:rsid w:val="0039572B"/>
    <w:rsid w:val="003B082C"/>
    <w:rsid w:val="003B2BB3"/>
    <w:rsid w:val="003C465A"/>
    <w:rsid w:val="003D1852"/>
    <w:rsid w:val="003D7BE8"/>
    <w:rsid w:val="003F116E"/>
    <w:rsid w:val="003F5D7A"/>
    <w:rsid w:val="00436E07"/>
    <w:rsid w:val="0045469F"/>
    <w:rsid w:val="004552BA"/>
    <w:rsid w:val="00455B78"/>
    <w:rsid w:val="004629EE"/>
    <w:rsid w:val="00466192"/>
    <w:rsid w:val="00466328"/>
    <w:rsid w:val="004B5936"/>
    <w:rsid w:val="004F28A3"/>
    <w:rsid w:val="00505BDC"/>
    <w:rsid w:val="00522E45"/>
    <w:rsid w:val="00542815"/>
    <w:rsid w:val="00542B88"/>
    <w:rsid w:val="0055450F"/>
    <w:rsid w:val="0056618F"/>
    <w:rsid w:val="005A6D73"/>
    <w:rsid w:val="005B7CD1"/>
    <w:rsid w:val="00614EA8"/>
    <w:rsid w:val="006407F5"/>
    <w:rsid w:val="00660034"/>
    <w:rsid w:val="00677489"/>
    <w:rsid w:val="006B5FCB"/>
    <w:rsid w:val="007204AB"/>
    <w:rsid w:val="00730FB9"/>
    <w:rsid w:val="00734C5B"/>
    <w:rsid w:val="007646A0"/>
    <w:rsid w:val="007711AF"/>
    <w:rsid w:val="00775DC5"/>
    <w:rsid w:val="00782212"/>
    <w:rsid w:val="00792529"/>
    <w:rsid w:val="007932D7"/>
    <w:rsid w:val="007A7959"/>
    <w:rsid w:val="007B0D20"/>
    <w:rsid w:val="007B4E9C"/>
    <w:rsid w:val="007C0034"/>
    <w:rsid w:val="007C0861"/>
    <w:rsid w:val="007C1B30"/>
    <w:rsid w:val="007D4DE5"/>
    <w:rsid w:val="007F3359"/>
    <w:rsid w:val="008145AE"/>
    <w:rsid w:val="00831907"/>
    <w:rsid w:val="00833425"/>
    <w:rsid w:val="0084089D"/>
    <w:rsid w:val="00850040"/>
    <w:rsid w:val="00850CC4"/>
    <w:rsid w:val="008A727C"/>
    <w:rsid w:val="008E003D"/>
    <w:rsid w:val="008F7E0D"/>
    <w:rsid w:val="00903E73"/>
    <w:rsid w:val="009162E6"/>
    <w:rsid w:val="00932D26"/>
    <w:rsid w:val="00945C0B"/>
    <w:rsid w:val="00961DD9"/>
    <w:rsid w:val="00974671"/>
    <w:rsid w:val="00980476"/>
    <w:rsid w:val="00990A59"/>
    <w:rsid w:val="009A1495"/>
    <w:rsid w:val="009C0510"/>
    <w:rsid w:val="009C75B1"/>
    <w:rsid w:val="009E2876"/>
    <w:rsid w:val="009F5882"/>
    <w:rsid w:val="00A0004F"/>
    <w:rsid w:val="00A34A0C"/>
    <w:rsid w:val="00A37B4F"/>
    <w:rsid w:val="00A7424D"/>
    <w:rsid w:val="00A902D9"/>
    <w:rsid w:val="00AE343B"/>
    <w:rsid w:val="00AE7E04"/>
    <w:rsid w:val="00AF2335"/>
    <w:rsid w:val="00B156F6"/>
    <w:rsid w:val="00B36D33"/>
    <w:rsid w:val="00B61E10"/>
    <w:rsid w:val="00B664FA"/>
    <w:rsid w:val="00B67226"/>
    <w:rsid w:val="00BB06D1"/>
    <w:rsid w:val="00BB6C49"/>
    <w:rsid w:val="00BE1163"/>
    <w:rsid w:val="00BF248E"/>
    <w:rsid w:val="00BF3F9D"/>
    <w:rsid w:val="00BF47DA"/>
    <w:rsid w:val="00BF58BC"/>
    <w:rsid w:val="00C31B42"/>
    <w:rsid w:val="00C42C13"/>
    <w:rsid w:val="00C52796"/>
    <w:rsid w:val="00C551BC"/>
    <w:rsid w:val="00C61CEE"/>
    <w:rsid w:val="00C65207"/>
    <w:rsid w:val="00C841D7"/>
    <w:rsid w:val="00C85AF0"/>
    <w:rsid w:val="00C92731"/>
    <w:rsid w:val="00C968E0"/>
    <w:rsid w:val="00CA607F"/>
    <w:rsid w:val="00CC205F"/>
    <w:rsid w:val="00D0302D"/>
    <w:rsid w:val="00D05ECD"/>
    <w:rsid w:val="00D52DE5"/>
    <w:rsid w:val="00D6232A"/>
    <w:rsid w:val="00D64C8F"/>
    <w:rsid w:val="00DA1AD9"/>
    <w:rsid w:val="00DA23E6"/>
    <w:rsid w:val="00DB3CFA"/>
    <w:rsid w:val="00DE5828"/>
    <w:rsid w:val="00DE590D"/>
    <w:rsid w:val="00DF05C1"/>
    <w:rsid w:val="00E3013B"/>
    <w:rsid w:val="00E364AB"/>
    <w:rsid w:val="00E41B97"/>
    <w:rsid w:val="00E455E4"/>
    <w:rsid w:val="00E55A3D"/>
    <w:rsid w:val="00E7043D"/>
    <w:rsid w:val="00E75A47"/>
    <w:rsid w:val="00E805F1"/>
    <w:rsid w:val="00E83020"/>
    <w:rsid w:val="00E9304F"/>
    <w:rsid w:val="00EA0654"/>
    <w:rsid w:val="00EE0C35"/>
    <w:rsid w:val="00EE26B7"/>
    <w:rsid w:val="00EF7A71"/>
    <w:rsid w:val="00F0014B"/>
    <w:rsid w:val="00F024C1"/>
    <w:rsid w:val="00F269E3"/>
    <w:rsid w:val="00F66538"/>
    <w:rsid w:val="00F732EB"/>
    <w:rsid w:val="00F929EE"/>
    <w:rsid w:val="00F9375A"/>
    <w:rsid w:val="00FA3658"/>
    <w:rsid w:val="00FF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803E9B1"/>
  <w15:chartTrackingRefBased/>
  <w15:docId w15:val="{F38AED98-FAFE-4D9E-B01B-A96155620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Arial" w:hAnsi="Arial" w:cs="Arial"/>
      <w:b/>
      <w:bCs/>
      <w:sz w:val="1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6F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Cambria" w:eastAsia="Times New Roman" w:hAnsi="Cambria" w:cs="Aria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4">
    <w:name w:val="WW8Num2z4"/>
    <w:rPr>
      <w:rFonts w:ascii="Courier New" w:hAnsi="Courier New" w:cs="Courier New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8z0">
    <w:name w:val="WW8Num8z0"/>
    <w:rPr>
      <w:rFonts w:ascii="Cambria" w:eastAsia="Times New Roman" w:hAnsi="Cambria" w:cs="Aria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styleId="Hyperlink">
    <w:name w:val="Hyperlink"/>
    <w:rPr>
      <w:color w:val="0000FF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Pr>
      <w:rFonts w:ascii="Arial" w:hAnsi="Arial" w:cs="Arial"/>
      <w:color w:val="FF0000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pPr>
      <w:spacing w:before="280" w:after="280"/>
    </w:pPr>
    <w:rPr>
      <w:rFonts w:ascii="Arial Unicode MS" w:eastAsia="Arial Unicode MS" w:hAnsi="Arial Unicode MS" w:cs="Arial Unicode MS"/>
      <w:lang w:val="en-CA"/>
    </w:r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E1DB1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6F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69A5DF-6659-49DE-8FDA-B4C227741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 – Computer Programming Concepts</vt:lpstr>
    </vt:vector>
  </TitlesOfParts>
  <Company>Georgian College</Company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– Computer Programming Concepts</dc:title>
  <dc:subject/>
  <dc:creator>steph</dc:creator>
  <cp:keywords/>
  <cp:lastModifiedBy>Fande Technologies</cp:lastModifiedBy>
  <cp:revision>40</cp:revision>
  <cp:lastPrinted>2010-02-04T14:38:00Z</cp:lastPrinted>
  <dcterms:created xsi:type="dcterms:W3CDTF">2020-03-10T13:25:00Z</dcterms:created>
  <dcterms:modified xsi:type="dcterms:W3CDTF">2024-12-04T16:19:00Z</dcterms:modified>
</cp:coreProperties>
</file>